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47" w:rsidRPr="001F6EEE" w:rsidRDefault="001F6EEE">
      <w:pPr>
        <w:spacing w:before="21"/>
        <w:ind w:left="2732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b/>
          <w:color w:val="013351"/>
          <w:w w:val="99"/>
          <w:sz w:val="36"/>
          <w:szCs w:val="36"/>
        </w:rPr>
        <w:t xml:space="preserve"> </w:t>
      </w:r>
      <w:r w:rsidRPr="001F6EEE">
        <w:rPr>
          <w:rFonts w:ascii="Ubuntu" w:eastAsia="Ubuntu" w:hAnsi="Ubuntu" w:cs="Ubuntu"/>
          <w:b/>
          <w:color w:val="013351"/>
          <w:w w:val="99"/>
          <w:sz w:val="36"/>
          <w:szCs w:val="36"/>
        </w:rPr>
        <w:t>Sachin Singh</w:t>
      </w:r>
    </w:p>
    <w:p w:rsidR="00E86247" w:rsidRDefault="007977F8">
      <w:pPr>
        <w:spacing w:line="280" w:lineRule="exact"/>
        <w:ind w:left="2802"/>
        <w:rPr>
          <w:rFonts w:ascii="Calibri" w:eastAsia="Calibri" w:hAnsi="Calibri" w:cs="Calibri"/>
          <w:color w:val="1A92C2"/>
          <w:position w:val="1"/>
          <w:sz w:val="28"/>
          <w:szCs w:val="28"/>
        </w:rPr>
      </w:pPr>
      <w:r>
        <w:rPr>
          <w:rFonts w:ascii="Calibri" w:eastAsia="Calibri" w:hAnsi="Calibri" w:cs="Calibri"/>
          <w:color w:val="1A92C2"/>
          <w:position w:val="1"/>
          <w:sz w:val="28"/>
          <w:szCs w:val="28"/>
        </w:rPr>
        <w:t>Quality Analyst</w:t>
      </w:r>
    </w:p>
    <w:p w:rsidR="007F195D" w:rsidRPr="007F195D" w:rsidRDefault="007F195D">
      <w:pPr>
        <w:spacing w:line="280" w:lineRule="exact"/>
        <w:ind w:left="2802"/>
        <w:rPr>
          <w:rFonts w:ascii="Calibri" w:eastAsia="Calibri" w:hAnsi="Calibri" w:cs="Calibri"/>
          <w:sz w:val="24"/>
          <w:szCs w:val="28"/>
        </w:rPr>
      </w:pPr>
      <w:r w:rsidRPr="007F195D">
        <w:rPr>
          <w:rFonts w:ascii="Calibri" w:eastAsia="Calibri" w:hAnsi="Calibri" w:cs="Calibri"/>
          <w:color w:val="1A92C2"/>
          <w:position w:val="1"/>
          <w:sz w:val="24"/>
          <w:szCs w:val="28"/>
        </w:rPr>
        <w:t>Btech (Computer Science)</w:t>
      </w:r>
    </w:p>
    <w:p w:rsidR="00E86247" w:rsidRPr="007977F8" w:rsidRDefault="007977F8" w:rsidP="007977F8">
      <w:pPr>
        <w:spacing w:line="260" w:lineRule="exact"/>
        <w:ind w:left="278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13351"/>
          <w:sz w:val="22"/>
          <w:szCs w:val="22"/>
        </w:rPr>
        <w:t>Aim to be associated</w:t>
      </w:r>
      <w:r w:rsidR="00AC6ACE">
        <w:rPr>
          <w:rFonts w:ascii="Calibri" w:eastAsia="Calibri" w:hAnsi="Calibri" w:cs="Calibri"/>
          <w:color w:val="01335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13351"/>
          <w:sz w:val="22"/>
          <w:szCs w:val="22"/>
        </w:rPr>
        <w:t xml:space="preserve">with progressive organization that gives me the scope </w:t>
      </w:r>
      <w:r w:rsidR="000419D2">
        <w:rPr>
          <w:rFonts w:ascii="Calibri" w:eastAsia="Calibri" w:hAnsi="Calibri" w:cs="Calibri"/>
          <w:color w:val="013351"/>
          <w:sz w:val="22"/>
          <w:szCs w:val="22"/>
        </w:rPr>
        <w:t>to apply my knowledge</w:t>
      </w:r>
      <w:r w:rsidR="00D74A83">
        <w:rPr>
          <w:rFonts w:ascii="Calibri" w:eastAsia="Calibri" w:hAnsi="Calibri" w:cs="Calibri"/>
          <w:color w:val="013351"/>
          <w:sz w:val="22"/>
          <w:szCs w:val="22"/>
        </w:rPr>
        <w:t xml:space="preserve"> and expand my skills.</w:t>
      </w:r>
    </w:p>
    <w:p w:rsidR="00E86247" w:rsidRDefault="00E86247">
      <w:pPr>
        <w:spacing w:line="200" w:lineRule="exact"/>
        <w:sectPr w:rsidR="00E86247">
          <w:type w:val="continuous"/>
          <w:pgSz w:w="11920" w:h="16840"/>
          <w:pgMar w:top="920" w:right="780" w:bottom="280" w:left="640" w:header="720" w:footer="720" w:gutter="0"/>
          <w:cols w:space="720"/>
        </w:sectPr>
      </w:pPr>
    </w:p>
    <w:p w:rsidR="00E86247" w:rsidRDefault="00E86247">
      <w:pPr>
        <w:spacing w:line="340" w:lineRule="exact"/>
        <w:ind w:left="949" w:right="-62"/>
        <w:rPr>
          <w:rFonts w:ascii="Calibri" w:eastAsia="Calibri" w:hAnsi="Calibri" w:cs="Calibri"/>
          <w:sz w:val="28"/>
          <w:szCs w:val="28"/>
        </w:rPr>
      </w:pPr>
      <w:r w:rsidRPr="00E86247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48.7pt;margin-top:.7pt;width:30.9pt;height:16.35pt;z-index:-251683328;mso-position-horizontal-relative:page" filled="f" stroked="f">
            <v:textbox style="mso-next-textbox:#_x0000_s1158" inset="0,0,0,0">
              <w:txbxContent>
                <w:p w:rsidR="00E86247" w:rsidRDefault="00AC6ACE">
                  <w:pPr>
                    <w:spacing w:line="320" w:lineRule="exact"/>
                    <w:jc w:val="right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z w:val="28"/>
                      <w:szCs w:val="28"/>
                    </w:rPr>
                    <w:t>C</w:t>
                  </w:r>
                </w:p>
              </w:txbxContent>
            </v:textbox>
            <w10:wrap anchorx="page"/>
          </v:shape>
        </w:pict>
      </w:r>
      <w:r w:rsidR="00AC6ACE">
        <w:rPr>
          <w:rFonts w:ascii="Calibri" w:eastAsia="Calibri" w:hAnsi="Calibri" w:cs="Calibri"/>
          <w:color w:val="FFFFFF"/>
          <w:sz w:val="28"/>
          <w:szCs w:val="28"/>
        </w:rPr>
        <w:t>ONTACT</w:t>
      </w:r>
    </w:p>
    <w:p w:rsidR="00E86247" w:rsidRDefault="00AC6ACE">
      <w:pPr>
        <w:spacing w:line="340" w:lineRule="exact"/>
        <w:rPr>
          <w:rFonts w:ascii="Calibri" w:eastAsia="Calibri" w:hAnsi="Calibri" w:cs="Calibri"/>
          <w:sz w:val="28"/>
          <w:szCs w:val="28"/>
        </w:rPr>
        <w:sectPr w:rsidR="00E86247">
          <w:type w:val="continuous"/>
          <w:pgSz w:w="11920" w:h="16840"/>
          <w:pgMar w:top="920" w:right="780" w:bottom="280" w:left="640" w:header="720" w:footer="720" w:gutter="0"/>
          <w:cols w:num="2" w:space="720" w:equalWidth="0">
            <w:col w:w="1903" w:space="3310"/>
            <w:col w:w="5287"/>
          </w:cols>
        </w:sectPr>
      </w:pPr>
      <w:r>
        <w:br w:type="column"/>
      </w:r>
      <w:r>
        <w:rPr>
          <w:rFonts w:ascii="Calibri" w:eastAsia="Calibri" w:hAnsi="Calibri" w:cs="Calibri"/>
          <w:color w:val="FFFFFF"/>
          <w:sz w:val="28"/>
          <w:szCs w:val="28"/>
        </w:rPr>
        <w:lastRenderedPageBreak/>
        <w:t>RK EXPERIENCE</w:t>
      </w:r>
    </w:p>
    <w:p w:rsidR="00E86247" w:rsidRDefault="00E86247">
      <w:pPr>
        <w:spacing w:before="2" w:line="140" w:lineRule="exact"/>
        <w:rPr>
          <w:sz w:val="14"/>
          <w:szCs w:val="14"/>
        </w:rPr>
      </w:pPr>
    </w:p>
    <w:p w:rsidR="00E86247" w:rsidRDefault="00E86247">
      <w:pPr>
        <w:spacing w:line="200" w:lineRule="exact"/>
        <w:sectPr w:rsidR="00E86247">
          <w:type w:val="continuous"/>
          <w:pgSz w:w="11920" w:h="16840"/>
          <w:pgMar w:top="920" w:right="780" w:bottom="280" w:left="640" w:header="720" w:footer="720" w:gutter="0"/>
          <w:cols w:space="720"/>
        </w:sectPr>
      </w:pPr>
    </w:p>
    <w:p w:rsidR="00E86247" w:rsidRDefault="00E86247" w:rsidP="00953D41">
      <w:pPr>
        <w:spacing w:before="15"/>
        <w:ind w:right="-50"/>
        <w:rPr>
          <w:rFonts w:ascii="Calibri" w:eastAsia="Calibri" w:hAnsi="Calibri" w:cs="Calibri"/>
        </w:rPr>
      </w:pPr>
      <w:r w:rsidRPr="00E86247">
        <w:lastRenderedPageBreak/>
        <w:pict>
          <v:shape id="_x0000_s1157" type="#_x0000_t202" style="position:absolute;margin-left:41.05pt;margin-top:1.45pt;width:133.3pt;height:12.5pt;z-index:-251682304;mso-position-horizontal-relative:page" filled="f" stroked="f">
            <v:textbox style="mso-next-textbox:#_x0000_s1157" inset="0,0,0,0">
              <w:txbxContent>
                <w:p w:rsidR="00E86247" w:rsidRPr="00953D41" w:rsidRDefault="00953D41" w:rsidP="00953D41">
                  <w:pPr>
                    <w:spacing w:line="220" w:lineRule="exact"/>
                    <w:ind w:right="-50"/>
                    <w:rPr>
                      <w:rFonts w:ascii="Calibri" w:eastAsia="Calibri" w:hAnsi="Calibri" w:cs="Calibri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lang w:val="en-IN"/>
                    </w:rPr>
                    <w:t xml:space="preserve">        sachintester5@gmail.com</w:t>
                  </w:r>
                </w:p>
              </w:txbxContent>
            </v:textbox>
            <w10:wrap anchorx="page"/>
          </v:shape>
        </w:pict>
      </w:r>
      <w:r w:rsidRPr="00E86247">
        <w:pict>
          <v:group id="_x0000_s1153" style="position:absolute;margin-left:39.1pt;margin-top:1.45pt;width:15.85pt;height:18.5pt;z-index:-251668992;mso-position-horizontal-relative:page" coordorigin="782,29" coordsize="317,3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782;top:29;width:317;height:370">
              <v:imagedata r:id="rId5" o:title=""/>
            </v:shape>
            <v:shape id="_x0000_s1154" type="#_x0000_t75" style="position:absolute;left:821;top:29;width:480;height:250">
              <v:imagedata r:id="rId6" o:title=""/>
            </v:shape>
            <w10:wrap anchorx="page"/>
          </v:group>
        </w:pict>
      </w:r>
    </w:p>
    <w:p w:rsidR="00E86247" w:rsidRDefault="00E86247">
      <w:pPr>
        <w:spacing w:before="14" w:line="200" w:lineRule="exact"/>
      </w:pPr>
    </w:p>
    <w:p w:rsidR="00FB516F" w:rsidRDefault="00E86247">
      <w:pPr>
        <w:spacing w:line="439" w:lineRule="auto"/>
        <w:ind w:left="666" w:right="700" w:hanging="130"/>
        <w:rPr>
          <w:rFonts w:ascii="Calibri" w:eastAsia="Calibri" w:hAnsi="Calibri" w:cs="Calibri"/>
          <w:w w:val="99"/>
        </w:rPr>
      </w:pPr>
      <w:r w:rsidRPr="00E86247">
        <w:pict>
          <v:shape id="_x0000_s1151" type="#_x0000_t75" style="position:absolute;left:0;text-align:left;margin-left:58.8pt;margin-top:.2pt;width:109.9pt;height:17.05pt;z-index:-251667968;mso-position-horizontal-relative:page">
            <v:imagedata r:id="rId7" o:title=""/>
            <w10:wrap anchorx="page"/>
          </v:shape>
        </w:pict>
      </w:r>
      <w:r w:rsidRPr="00E86247">
        <w:pict>
          <v:group id="_x0000_s1148" style="position:absolute;left:0;text-align:left;margin-left:39.1pt;margin-top:.7pt;width:15.85pt;height:18.5pt;z-index:-251666944;mso-position-horizontal-relative:page" coordorigin="782,14" coordsize="317,370">
            <v:shape id="_x0000_s1150" type="#_x0000_t75" style="position:absolute;left:782;top:14;width:317;height:370">
              <v:imagedata r:id="rId5" o:title=""/>
            </v:shape>
            <v:shape id="_x0000_s1149" type="#_x0000_t75" style="position:absolute;left:864;top:14;width:302;height:250">
              <v:imagedata r:id="rId8" o:title=""/>
            </v:shape>
            <w10:wrap anchorx="page"/>
          </v:group>
        </w:pict>
      </w:r>
      <w:r w:rsidRPr="00E86247">
        <w:pict>
          <v:group id="_x0000_s1144" style="position:absolute;left:0;text-align:left;margin-left:39.1pt;margin-top:23pt;width:15.85pt;height:18.5pt;z-index:-251664896;mso-position-horizontal-relative:page" coordorigin="782,460" coordsize="317,370">
            <v:shape id="_x0000_s1146" type="#_x0000_t75" style="position:absolute;left:782;top:460;width:317;height:370">
              <v:imagedata r:id="rId5" o:title=""/>
            </v:shape>
            <v:shape id="_x0000_s1145" type="#_x0000_t75" style="position:absolute;left:850;top:461;width:360;height:250">
              <v:imagedata r:id="rId9" o:title=""/>
            </v:shape>
            <w10:wrap anchorx="page"/>
          </v:group>
        </w:pict>
      </w:r>
      <w:r w:rsidR="00FB516F">
        <w:rPr>
          <w:rFonts w:ascii="Calibri" w:eastAsia="Calibri" w:hAnsi="Calibri" w:cs="Calibri"/>
          <w:w w:val="99"/>
        </w:rPr>
        <w:t>9782116592</w:t>
      </w:r>
      <w:r w:rsidR="00AC6ACE">
        <w:rPr>
          <w:rFonts w:ascii="Calibri" w:eastAsia="Calibri" w:hAnsi="Calibri" w:cs="Calibri"/>
          <w:w w:val="99"/>
        </w:rPr>
        <w:t xml:space="preserve"> </w:t>
      </w:r>
    </w:p>
    <w:p w:rsidR="00FB516F" w:rsidRDefault="00FB516F" w:rsidP="00FB516F">
      <w:pPr>
        <w:spacing w:before="43" w:line="444" w:lineRule="auto"/>
        <w:ind w:right="221"/>
        <w:rPr>
          <w:rFonts w:ascii="Calibri" w:eastAsia="Calibri" w:hAnsi="Calibri" w:cs="Calibri"/>
          <w:w w:val="99"/>
        </w:rPr>
      </w:pPr>
      <w:r w:rsidRPr="00E86247">
        <w:pict>
          <v:shape id="_x0000_s1152" type="#_x0000_t202" style="position:absolute;margin-left:42.5pt;margin-top:.75pt;width:187.3pt;height:23.45pt;z-index:-251678208;mso-position-horizontal-relative:page" filled="f" stroked="f">
            <v:textbox style="mso-next-textbox:#_x0000_s1152" inset="0,0,0,0">
              <w:txbxContent>
                <w:p w:rsidR="00E86247" w:rsidRDefault="00FB516F" w:rsidP="00FB516F">
                  <w:pPr>
                    <w:rPr>
                      <w:rFonts w:eastAsia="Calibri"/>
                      <w:lang w:val="en-IN"/>
                    </w:rPr>
                  </w:pPr>
                  <w:r>
                    <w:rPr>
                      <w:rFonts w:eastAsia="Calibri"/>
                      <w:lang w:val="en-IN"/>
                    </w:rPr>
                    <w:t xml:space="preserve">      Siddarth Vihar, 60 feet road Alwar (Raj)</w:t>
                  </w:r>
                </w:p>
                <w:p w:rsidR="001C43B9" w:rsidRPr="00FB516F" w:rsidRDefault="001C43B9" w:rsidP="00FB516F">
                  <w:pPr>
                    <w:rPr>
                      <w:rFonts w:eastAsia="Calibri"/>
                      <w:lang w:val="en-IN"/>
                    </w:rPr>
                  </w:pPr>
                </w:p>
              </w:txbxContent>
            </v:textbox>
            <w10:wrap anchorx="page"/>
          </v:shape>
        </w:pict>
      </w:r>
    </w:p>
    <w:p w:rsidR="001C43B9" w:rsidRDefault="00E86247" w:rsidP="001C43B9">
      <w:pPr>
        <w:spacing w:before="43" w:line="444" w:lineRule="auto"/>
        <w:ind w:left="536" w:right="221"/>
        <w:rPr>
          <w:rFonts w:ascii="Calibri" w:eastAsia="Calibri" w:hAnsi="Calibri" w:cs="Calibri"/>
          <w:w w:val="99"/>
        </w:rPr>
      </w:pPr>
      <w:r w:rsidRPr="00E86247">
        <w:pict>
          <v:shape id="_x0000_s1143" type="#_x0000_t202" style="position:absolute;left:0;text-align:left;margin-left:41.9pt;margin-top:2.85pt;width:171.45pt;height:12pt;z-index:-251677184;mso-position-horizontal-relative:page" filled="f" stroked="f">
            <v:textbox style="mso-next-textbox:#_x0000_s1143" inset="0,0,0,0">
              <w:txbxContent>
                <w:p w:rsidR="00E86247" w:rsidRDefault="001C43B9">
                  <w:pPr>
                    <w:spacing w:line="220" w:lineRule="exact"/>
                    <w:ind w:left="338" w:right="-50"/>
                    <w:rPr>
                      <w:rFonts w:ascii="Calibri" w:eastAsia="Calibri" w:hAnsi="Calibri" w:cs="Calibri"/>
                    </w:rPr>
                  </w:pPr>
                  <w:r w:rsidRPr="001C43B9">
                    <w:rPr>
                      <w:rFonts w:ascii="Calibri" w:eastAsia="Calibri" w:hAnsi="Calibri" w:cs="Calibri"/>
                    </w:rPr>
                    <w:t>live:.cid.2f1b65646f7cfc1e</w:t>
                  </w:r>
                </w:p>
              </w:txbxContent>
            </v:textbox>
            <w10:wrap anchorx="page"/>
          </v:shape>
        </w:pict>
      </w:r>
      <w:r w:rsidRPr="00E86247">
        <w:pict>
          <v:shape id="_x0000_s1142" type="#_x0000_t202" style="position:absolute;left:0;text-align:left;margin-left:41.75pt;margin-top:48.1pt;width:21.25pt;height:12.95pt;z-index:-251676160;mso-position-horizontal-relative:page" filled="f" stroked="f">
            <v:textbox style="mso-next-textbox:#_x0000_s1142" inset="0,0,0,0">
              <w:txbxContent>
                <w:p w:rsidR="00E86247" w:rsidRDefault="00E86247">
                  <w:pPr>
                    <w:spacing w:line="220" w:lineRule="exact"/>
                    <w:jc w:val="right"/>
                    <w:rPr>
                      <w:rFonts w:ascii="Calibri" w:eastAsia="Calibri" w:hAnsi="Calibri" w:cs="Calibri"/>
                    </w:rPr>
                  </w:pPr>
                </w:p>
              </w:txbxContent>
            </v:textbox>
            <w10:wrap anchorx="page"/>
          </v:shape>
        </w:pict>
      </w:r>
      <w:r w:rsidRPr="00E86247">
        <w:pict>
          <v:group id="_x0000_s1138" style="position:absolute;left:0;text-align:left;margin-left:39.1pt;margin-top:2.8pt;width:15.85pt;height:18.5pt;z-index:-251662848;mso-position-horizontal-relative:page" coordorigin="782,56" coordsize="317,370">
            <v:shape id="_x0000_s1140" type="#_x0000_t75" style="position:absolute;left:782;top:56;width:317;height:370">
              <v:imagedata r:id="rId5" o:title=""/>
            </v:shape>
            <v:shape id="_x0000_s1139" type="#_x0000_t75" style="position:absolute;left:838;top:57;width:413;height:240">
              <v:imagedata r:id="rId10" o:title=""/>
            </v:shape>
            <w10:wrap anchorx="page"/>
          </v:group>
        </w:pict>
      </w:r>
      <w:r w:rsidR="003047E6">
        <w:rPr>
          <w:rFonts w:ascii="Calibri" w:eastAsia="Calibri" w:hAnsi="Calibri" w:cs="Calibri"/>
          <w:w w:val="99"/>
        </w:rPr>
        <w:t xml:space="preserve">  </w:t>
      </w:r>
    </w:p>
    <w:p w:rsidR="00E86247" w:rsidRDefault="0074738B">
      <w:pPr>
        <w:spacing w:before="46"/>
        <w:ind w:left="17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/>
        </w:rPr>
        <w:pict>
          <v:shape id="_x0000_s1181" type="#_x0000_t202" style="position:absolute;left:0;text-align:left;margin-left:11.2pt;margin-top:68pt;width:112.8pt;height:31.85pt;z-index:251694592" filled="f" stroked="f">
            <v:textbox>
              <w:txbxContent>
                <w:p w:rsidR="0074738B" w:rsidRPr="002541F2" w:rsidRDefault="004A184B">
                  <w:pPr>
                    <w:rPr>
                      <w:b/>
                      <w:color w:val="FFFFFF" w:themeColor="background1"/>
                      <w:u w:val="single"/>
                      <w:lang w:val="en-IN"/>
                    </w:rPr>
                  </w:pPr>
                  <w:r w:rsidRPr="002541F2">
                    <w:rPr>
                      <w:b/>
                      <w:color w:val="FFFFFF" w:themeColor="background1"/>
                      <w:u w:val="single"/>
                      <w:lang w:val="en-IN"/>
                    </w:rPr>
                    <w:t>Roles &amp; Responsibility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roundrect id="_x0000_s1179" style="position:absolute;left:0;text-align:left;margin-left:-12pt;margin-top:54.2pt;width:164.5pt;height:238pt;z-index:251693568" arcsize="10923f" fillcolor="#365f91 [2404]" stroked="f" strokecolor="#f2f2f2 [3041]" strokeweight="3pt">
            <v:shadow on="t" type="perspective" color="#205867 [1608]" opacity=".5" offset="1pt" offset2="-1pt"/>
          </v:roundrect>
        </w:pict>
      </w:r>
      <w:r w:rsidR="003F6F0C">
        <w:rPr>
          <w:noProof/>
          <w:lang w:val="en-IN" w:eastAsia="en-IN"/>
        </w:rPr>
        <w:pict>
          <v:shape id="_x0000_s1162" type="#_x0000_t202" style="position:absolute;left:0;text-align:left;margin-left:22.3pt;margin-top:3.35pt;width:172.35pt;height:32.95pt;z-index:251684352" stroked="f">
            <v:textbox style="mso-next-textbox:#_x0000_s1162">
              <w:txbxContent>
                <w:p w:rsidR="003F6F0C" w:rsidRPr="003F6F0C" w:rsidRDefault="003F6F0C">
                  <w:pPr>
                    <w:rPr>
                      <w:lang w:val="en-IN"/>
                    </w:rPr>
                  </w:pPr>
                  <w:r w:rsidRPr="003F6F0C">
                    <w:rPr>
                      <w:lang w:val="en-IN"/>
                    </w:rPr>
                    <w:t>https://www.linkedin.com/in/sachin-singh-8a891a78/singh-8a891a78/</w:t>
                  </w:r>
                </w:p>
              </w:txbxContent>
            </v:textbox>
          </v:shape>
        </w:pict>
      </w:r>
      <w:r w:rsidR="001C43B9" w:rsidRPr="00E86247">
        <w:pict>
          <v:group id="_x0000_s1130" style="position:absolute;left:0;text-align:left;margin-left:40.1pt;margin-top:6.3pt;width:15.85pt;height:18.5pt;z-index:-251658752;mso-position-horizontal-relative:page" coordorigin="782,961" coordsize="317,370">
            <v:shape id="_x0000_s1132" type="#_x0000_t75" style="position:absolute;left:782;top:961;width:317;height:370">
              <v:imagedata r:id="rId5" o:title=""/>
            </v:shape>
            <v:shape id="_x0000_s1131" type="#_x0000_t75" style="position:absolute;left:835;top:962;width:422;height:259">
              <v:imagedata r:id="rId11" o:title=""/>
            </v:shape>
            <w10:wrap anchorx="page"/>
          </v:group>
        </w:pict>
      </w:r>
      <w:r w:rsidR="001C43B9">
        <w:t xml:space="preserve">                  </w:t>
      </w:r>
      <w:r w:rsidR="00AC6ACE">
        <w:br w:type="column"/>
      </w:r>
      <w:r w:rsidR="003F6F0C">
        <w:rPr>
          <w:rFonts w:ascii="Calibri" w:eastAsia="Calibri" w:hAnsi="Calibri" w:cs="Calibri"/>
          <w:b/>
          <w:color w:val="013351"/>
          <w:sz w:val="24"/>
          <w:szCs w:val="24"/>
        </w:rPr>
        <w:lastRenderedPageBreak/>
        <w:t xml:space="preserve">Company </w:t>
      </w:r>
    </w:p>
    <w:p w:rsidR="00E86247" w:rsidRDefault="00E86247">
      <w:pPr>
        <w:spacing w:before="86" w:line="258" w:lineRule="auto"/>
        <w:ind w:left="360" w:right="25" w:hanging="360"/>
        <w:rPr>
          <w:rFonts w:ascii="Calibri" w:eastAsia="Calibri" w:hAnsi="Calibri" w:cs="Calibri"/>
          <w:sz w:val="22"/>
          <w:szCs w:val="22"/>
        </w:rPr>
      </w:pPr>
      <w:r w:rsidRPr="00E86247">
        <w:pict>
          <v:group id="_x0000_s1124" style="position:absolute;left:0;text-align:left;margin-left:448.45pt;margin-top:-13.85pt;width:0;height:56.7pt;z-index:-251646464;mso-position-horizontal-relative:page" coordorigin="8969,-277" coordsize="0,1134">
            <v:shape id="_x0000_s1125" style="position:absolute;left:8969;top:-277;width:0;height:1134" coordorigin="8969,-277" coordsize="0,1134" path="m8969,-277r,1134e" filled="f" strokecolor="#1a92c2" strokeweight="1pt">
              <v:path arrowok="t"/>
            </v:shape>
            <w10:wrap anchorx="page"/>
          </v:group>
        </w:pict>
      </w:r>
      <w:r w:rsidR="00AC6ACE">
        <w:rPr>
          <w:rFonts w:ascii="Arial Unicode MS" w:eastAsia="Arial Unicode MS" w:hAnsi="Arial Unicode MS" w:cs="Arial Unicode MS"/>
          <w:sz w:val="22"/>
          <w:szCs w:val="22"/>
        </w:rPr>
        <w:t>❖</w:t>
      </w:r>
      <w:r w:rsidR="00AC6AC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F6F0C">
        <w:rPr>
          <w:rFonts w:ascii="Calibri" w:eastAsia="Calibri" w:hAnsi="Calibri" w:cs="Calibri"/>
          <w:sz w:val="22"/>
          <w:szCs w:val="22"/>
        </w:rPr>
        <w:t>Pcube IT Services (Networking &amp; Web hosting provider company)</w:t>
      </w:r>
    </w:p>
    <w:p w:rsidR="00E86247" w:rsidRDefault="00E86247">
      <w:pPr>
        <w:spacing w:line="200" w:lineRule="exact"/>
      </w:pPr>
    </w:p>
    <w:p w:rsidR="00E86247" w:rsidRDefault="00E86247">
      <w:pPr>
        <w:spacing w:before="12" w:line="200" w:lineRule="exact"/>
      </w:pPr>
    </w:p>
    <w:p w:rsidR="00E86247" w:rsidRDefault="00E86247">
      <w:pPr>
        <w:ind w:left="17"/>
        <w:rPr>
          <w:rFonts w:ascii="Calibri" w:eastAsia="Calibri" w:hAnsi="Calibri" w:cs="Calibri"/>
          <w:sz w:val="24"/>
          <w:szCs w:val="24"/>
        </w:rPr>
      </w:pPr>
      <w:r w:rsidRPr="00E86247">
        <w:pict>
          <v:group id="_x0000_s1122" style="position:absolute;left:0;text-align:left;margin-left:448.45pt;margin-top:2.85pt;width:0;height:56.7pt;z-index:-251645440;mso-position-horizontal-relative:page" coordorigin="8969,57" coordsize="0,1134">
            <v:shape id="_x0000_s1123" style="position:absolute;left:8969;top:57;width:0;height:1134" coordorigin="8969,57" coordsize="0,1134" path="m8969,57r,1134e" filled="f" strokecolor="#1a92c2" strokeweight="1pt">
              <v:path arrowok="t"/>
            </v:shape>
            <w10:wrap anchorx="page"/>
          </v:group>
        </w:pict>
      </w:r>
      <w:r w:rsidR="008023DA">
        <w:rPr>
          <w:rFonts w:ascii="Calibri" w:eastAsia="Calibri" w:hAnsi="Calibri" w:cs="Calibri"/>
          <w:b/>
          <w:color w:val="013351"/>
          <w:sz w:val="24"/>
          <w:szCs w:val="24"/>
        </w:rPr>
        <w:t>Skills</w:t>
      </w:r>
      <w:r w:rsidR="003F6F0C">
        <w:rPr>
          <w:rFonts w:ascii="Calibri" w:eastAsia="Calibri" w:hAnsi="Calibri" w:cs="Calibri"/>
          <w:b/>
          <w:color w:val="013351"/>
          <w:sz w:val="24"/>
          <w:szCs w:val="24"/>
        </w:rPr>
        <w:t>:</w:t>
      </w:r>
    </w:p>
    <w:p w:rsidR="00E86247" w:rsidRDefault="00E86247">
      <w:pPr>
        <w:spacing w:before="3" w:line="100" w:lineRule="exact"/>
        <w:rPr>
          <w:sz w:val="11"/>
          <w:szCs w:val="11"/>
        </w:rPr>
      </w:pPr>
    </w:p>
    <w:p w:rsidR="00E86247" w:rsidRDefault="00E86247">
      <w:pPr>
        <w:spacing w:line="278" w:lineRule="auto"/>
        <w:ind w:left="360" w:right="-31" w:hanging="360"/>
        <w:rPr>
          <w:rFonts w:ascii="Arial Unicode MS" w:eastAsia="Arial Unicode MS" w:hAnsi="Arial Unicode MS" w:cs="Arial Unicode MS"/>
          <w:sz w:val="18"/>
          <w:szCs w:val="18"/>
        </w:rPr>
      </w:pPr>
      <w:r w:rsidRPr="00E86247">
        <w:pict>
          <v:shape id="_x0000_s1121" type="#_x0000_t202" style="position:absolute;left:0;text-align:left;margin-left:242.2pt;margin-top:69.1pt;width:53.2pt;height:15pt;z-index:-251675136;mso-position-horizontal-relative:page" filled="f" stroked="f">
            <v:textbox style="mso-next-textbox:#_x0000_s1121" inset="0,0,0,0">
              <w:txbxContent>
                <w:p w:rsidR="00E86247" w:rsidRDefault="00AC6ACE">
                  <w:pPr>
                    <w:spacing w:line="280" w:lineRule="exact"/>
                    <w:ind w:left="574" w:right="-62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position w:val="1"/>
                      <w:sz w:val="28"/>
                      <w:szCs w:val="28"/>
                    </w:rPr>
                    <w:t>EDU</w:t>
                  </w:r>
                </w:p>
              </w:txbxContent>
            </v:textbox>
            <w10:wrap anchorx="page"/>
          </v:shape>
        </w:pict>
      </w:r>
      <w:r w:rsidR="008023DA">
        <w:rPr>
          <w:rFonts w:ascii="Arial Unicode MS" w:eastAsia="Arial Unicode MS" w:hAnsi="Arial Unicode MS" w:cs="Arial Unicode MS"/>
          <w:sz w:val="18"/>
          <w:szCs w:val="18"/>
        </w:rPr>
        <w:t>❖ Website Testing, Database Testing &amp; Mobile Application Testing.</w:t>
      </w:r>
    </w:p>
    <w:p w:rsidR="008023DA" w:rsidRDefault="008023DA">
      <w:pPr>
        <w:spacing w:line="278" w:lineRule="auto"/>
        <w:ind w:left="360" w:right="-31" w:hanging="36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❖ Manual Testing: Functional, Non Functional.</w:t>
      </w:r>
    </w:p>
    <w:p w:rsidR="003F6F0C" w:rsidRDefault="00C2188C">
      <w:pPr>
        <w:spacing w:line="278" w:lineRule="auto"/>
        <w:ind w:left="360" w:right="-31" w:hanging="360"/>
        <w:rPr>
          <w:sz w:val="18"/>
          <w:szCs w:val="18"/>
        </w:rPr>
      </w:pPr>
      <w:r>
        <w:rPr>
          <w:noProof/>
          <w:lang w:val="en-IN" w:eastAsia="en-IN"/>
        </w:rPr>
        <w:pict>
          <v:group id="_x0000_s1183" style="position:absolute;left:0;text-align:left;margin-left:219.6pt;margin-top:303.55pt;width:375.55pt;height:36.2pt;z-index:-251619840;mso-position-horizontal-relative:page;mso-position-vertical-relative:page" coordorigin="4392,12070" coordsize="7511,724">
            <v:shape id="_x0000_s1184" type="#_x0000_t75" style="position:absolute;left:4392;top:12070;width:7511;height:724">
              <v:imagedata r:id="rId12" o:title=""/>
            </v:shape>
            <v:shape id="_x0000_s1185" type="#_x0000_t75" style="position:absolute;left:4844;top:12237;width:773;height:300">
              <v:imagedata r:id="rId13" o:title=""/>
            </v:shape>
            <w10:wrap anchorx="page" anchory="page"/>
          </v:group>
        </w:pict>
      </w:r>
    </w:p>
    <w:p w:rsidR="003F6F0C" w:rsidRDefault="00C2188C">
      <w:pPr>
        <w:spacing w:line="278" w:lineRule="auto"/>
        <w:ind w:left="360" w:right="-31" w:hanging="360"/>
        <w:rPr>
          <w:sz w:val="18"/>
          <w:szCs w:val="18"/>
        </w:rPr>
      </w:pPr>
      <w:r>
        <w:rPr>
          <w:noProof/>
          <w:sz w:val="18"/>
          <w:szCs w:val="18"/>
          <w:lang w:val="en-IN" w:eastAsia="en-IN"/>
        </w:rPr>
        <w:pict>
          <v:shape id="_x0000_s1165" type="#_x0000_t202" style="position:absolute;left:0;text-align:left;margin-left:27.6pt;margin-top:3.3pt;width:188.35pt;height:20.2pt;z-index:251686400" filled="f" stroked="f">
            <v:textbox style="mso-next-textbox:#_x0000_s1165">
              <w:txbxContent>
                <w:p w:rsidR="00A11BFB" w:rsidRPr="00EF7FB4" w:rsidRDefault="00682F77">
                  <w:pPr>
                    <w:rPr>
                      <w:b/>
                    </w:rPr>
                  </w:pPr>
                  <w:r w:rsidRPr="00EF7FB4">
                    <w:rPr>
                      <w:rFonts w:asciiTheme="minorHAnsi" w:hAnsiTheme="minorHAnsi" w:cstheme="minorHAnsi"/>
                      <w:b/>
                      <w:color w:val="FFFFFF" w:themeColor="background1"/>
                      <w:lang w:val="en-IN"/>
                    </w:rPr>
                    <w:t>COMPLETED PROJECTS</w:t>
                  </w:r>
                </w:p>
              </w:txbxContent>
            </v:textbox>
          </v:shape>
        </w:pict>
      </w:r>
    </w:p>
    <w:p w:rsidR="003F6F0C" w:rsidRDefault="003F6F0C">
      <w:pPr>
        <w:spacing w:line="278" w:lineRule="auto"/>
        <w:ind w:left="360" w:right="-31" w:hanging="360"/>
        <w:rPr>
          <w:sz w:val="18"/>
          <w:szCs w:val="18"/>
        </w:rPr>
      </w:pPr>
    </w:p>
    <w:p w:rsidR="00E86247" w:rsidRPr="003F6F0C" w:rsidRDefault="00AC6ACE" w:rsidP="003F6F0C">
      <w:pPr>
        <w:spacing w:before="46"/>
        <w:ind w:left="17"/>
        <w:rPr>
          <w:b/>
          <w:sz w:val="19"/>
          <w:szCs w:val="19"/>
        </w:rPr>
      </w:pPr>
      <w:r>
        <w:br w:type="column"/>
      </w:r>
      <w:r w:rsidR="003F6F0C">
        <w:lastRenderedPageBreak/>
        <w:t xml:space="preserve"> </w:t>
      </w:r>
      <w:r w:rsidR="003F6F0C">
        <w:rPr>
          <w:rFonts w:ascii="Calibri" w:eastAsia="Calibri" w:hAnsi="Calibri" w:cs="Calibri"/>
          <w:b/>
          <w:color w:val="013351"/>
          <w:sz w:val="24"/>
          <w:szCs w:val="24"/>
        </w:rPr>
        <w:t>Working</w:t>
      </w:r>
    </w:p>
    <w:p w:rsidR="00E86247" w:rsidRDefault="00E86247">
      <w:pPr>
        <w:spacing w:line="200" w:lineRule="exact"/>
      </w:pPr>
    </w:p>
    <w:p w:rsidR="00E86247" w:rsidRDefault="00AC6AC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A92C2"/>
          <w:sz w:val="22"/>
          <w:szCs w:val="22"/>
        </w:rPr>
        <w:t>201</w:t>
      </w:r>
      <w:r w:rsidR="003F6F0C">
        <w:rPr>
          <w:rFonts w:ascii="Calibri" w:eastAsia="Calibri" w:hAnsi="Calibri" w:cs="Calibri"/>
          <w:color w:val="1A92C2"/>
          <w:sz w:val="22"/>
          <w:szCs w:val="22"/>
        </w:rPr>
        <w:t xml:space="preserve">8 </w:t>
      </w:r>
      <w:r>
        <w:rPr>
          <w:rFonts w:ascii="Calibri" w:eastAsia="Calibri" w:hAnsi="Calibri" w:cs="Calibri"/>
          <w:color w:val="1A92C2"/>
          <w:sz w:val="22"/>
          <w:szCs w:val="22"/>
        </w:rPr>
        <w:t>-</w:t>
      </w:r>
      <w:r w:rsidR="003F6F0C">
        <w:rPr>
          <w:rFonts w:ascii="Calibri" w:eastAsia="Calibri" w:hAnsi="Calibri" w:cs="Calibri"/>
          <w:color w:val="1A92C2"/>
          <w:sz w:val="22"/>
          <w:szCs w:val="22"/>
        </w:rPr>
        <w:t xml:space="preserve"> till now</w:t>
      </w:r>
    </w:p>
    <w:p w:rsidR="00E86247" w:rsidRDefault="00E86247">
      <w:pPr>
        <w:spacing w:before="8" w:line="180" w:lineRule="exact"/>
        <w:rPr>
          <w:sz w:val="18"/>
          <w:szCs w:val="18"/>
        </w:rPr>
      </w:pPr>
    </w:p>
    <w:p w:rsidR="00E86247" w:rsidRDefault="00E86247">
      <w:pPr>
        <w:spacing w:line="200" w:lineRule="exact"/>
      </w:pPr>
    </w:p>
    <w:p w:rsidR="00E86247" w:rsidRDefault="00E86247">
      <w:pPr>
        <w:spacing w:line="200" w:lineRule="exact"/>
      </w:pPr>
    </w:p>
    <w:p w:rsidR="00E86247" w:rsidRDefault="00E86247">
      <w:pPr>
        <w:spacing w:line="200" w:lineRule="exact"/>
      </w:pPr>
    </w:p>
    <w:p w:rsidR="00E86247" w:rsidRPr="004E155C" w:rsidRDefault="000F5A5F">
      <w:pPr>
        <w:rPr>
          <w:rFonts w:ascii="Calibri" w:eastAsia="Calibri" w:hAnsi="Calibri" w:cs="Calibri"/>
          <w:sz w:val="18"/>
          <w:szCs w:val="22"/>
        </w:rPr>
        <w:sectPr w:rsidR="00E86247" w:rsidRPr="004E155C">
          <w:type w:val="continuous"/>
          <w:pgSz w:w="11920" w:h="16840"/>
          <w:pgMar w:top="920" w:right="780" w:bottom="280" w:left="640" w:header="720" w:footer="720" w:gutter="0"/>
          <w:cols w:num="3" w:space="720" w:equalWidth="0">
            <w:col w:w="2435" w:space="1730"/>
            <w:col w:w="3709" w:space="912"/>
            <w:col w:w="1714"/>
          </w:cols>
        </w:sectPr>
      </w:pPr>
      <w:r>
        <w:rPr>
          <w:rFonts w:ascii="Calibri" w:eastAsia="Calibri" w:hAnsi="Calibri" w:cs="Calibri"/>
          <w:b/>
          <w:color w:val="013351"/>
          <w:szCs w:val="24"/>
          <w:u w:val="single"/>
        </w:rPr>
        <w:t>Experience</w:t>
      </w:r>
      <w:r w:rsidR="004E155C">
        <w:rPr>
          <w:rFonts w:ascii="Calibri" w:eastAsia="Calibri" w:hAnsi="Calibri" w:cs="Calibri"/>
          <w:b/>
          <w:color w:val="013351"/>
          <w:szCs w:val="24"/>
        </w:rPr>
        <w:t xml:space="preserve">: </w:t>
      </w:r>
      <w:r w:rsidR="00F371CA">
        <w:rPr>
          <w:rFonts w:ascii="Calibri" w:eastAsia="Calibri" w:hAnsi="Calibri" w:cs="Calibri"/>
          <w:b/>
          <w:color w:val="013351"/>
          <w:szCs w:val="24"/>
        </w:rPr>
        <w:t>3 Year</w:t>
      </w:r>
    </w:p>
    <w:p w:rsidR="00E86247" w:rsidRDefault="00AE1E39">
      <w:pPr>
        <w:spacing w:line="200" w:lineRule="exact"/>
      </w:pPr>
      <w:r>
        <w:rPr>
          <w:noProof/>
          <w:lang w:val="en-IN" w:eastAsia="en-IN"/>
        </w:rPr>
        <w:lastRenderedPageBreak/>
        <w:pict>
          <v:shape id="_x0000_s1188" type="#_x0000_t202" style="position:absolute;margin-left:3.15pt;margin-top:4.4pt;width:128.85pt;height:186.95pt;z-index:251698688" filled="f" stroked="f">
            <v:textbox>
              <w:txbxContent>
                <w:p w:rsidR="00AE1E39" w:rsidRDefault="00AE1E39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  <w:r w:rsidRPr="00AE1E39"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  <w:t xml:space="preserve">❖ </w:t>
                  </w:r>
                  <w: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  <w:t>Maintaining of Bugs using</w:t>
                  </w:r>
                </w:p>
                <w:p w:rsidR="002541F2" w:rsidRDefault="00AE1E39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  <w:t>Mantis &amp; Redmine Tools.</w:t>
                  </w:r>
                </w:p>
                <w:p w:rsidR="002541F2" w:rsidRDefault="002541F2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</w:p>
                <w:p w:rsidR="002541F2" w:rsidRDefault="002541F2" w:rsidP="002541F2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  <w:r w:rsidRPr="00AE1E39"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  <w:t xml:space="preserve">❖ </w:t>
                  </w:r>
                  <w: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  <w:t>Create Test Case using Excel Sheet.</w:t>
                  </w:r>
                </w:p>
                <w:p w:rsidR="002541F2" w:rsidRDefault="002541F2" w:rsidP="002541F2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</w:p>
                <w:p w:rsidR="002541F2" w:rsidRDefault="002541F2" w:rsidP="002541F2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  <w:r w:rsidRPr="00AE1E39"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  <w:t xml:space="preserve">❖ </w:t>
                  </w:r>
                  <w: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  <w:t>Create Test Case using Excel Sheet.</w:t>
                  </w:r>
                </w:p>
                <w:p w:rsidR="002541F2" w:rsidRDefault="002541F2" w:rsidP="002541F2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</w:p>
                <w:p w:rsidR="002541F2" w:rsidRDefault="002541F2" w:rsidP="002541F2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  <w:r w:rsidRPr="00AE1E39"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  <w:t xml:space="preserve">❖ </w:t>
                  </w:r>
                  <w: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  <w:t>Prepared RTM to ensure</w:t>
                  </w:r>
                </w:p>
                <w:p w:rsidR="002541F2" w:rsidRDefault="002541F2" w:rsidP="002541F2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  <w:t>Requirement coverage.</w:t>
                  </w:r>
                </w:p>
                <w:p w:rsidR="002541F2" w:rsidRDefault="002541F2" w:rsidP="002541F2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</w:p>
                <w:p w:rsidR="002541F2" w:rsidRDefault="002541F2" w:rsidP="002541F2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</w:p>
                <w:p w:rsidR="002541F2" w:rsidRDefault="002541F2">
                  <w:pPr>
                    <w:rPr>
                      <w:rFonts w:ascii="Arial Unicode MS" w:eastAsia="Arial Unicode MS" w:hAnsi="Arial Unicode MS" w:cs="Arial Unicode MS"/>
                      <w:color w:val="FFFFFF" w:themeColor="background1"/>
                      <w:sz w:val="18"/>
                      <w:szCs w:val="18"/>
                    </w:rPr>
                  </w:pPr>
                </w:p>
                <w:p w:rsidR="00AE1E39" w:rsidRPr="00AE1E39" w:rsidRDefault="00AE1E39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E86247" w:rsidRDefault="00A11BFB">
      <w:pPr>
        <w:spacing w:line="200" w:lineRule="exact"/>
      </w:pPr>
      <w:r>
        <w:rPr>
          <w:noProof/>
          <w:lang w:val="en-IN" w:eastAsia="en-IN"/>
        </w:rPr>
        <w:pict>
          <v:shape id="_x0000_s1164" type="#_x0000_t202" style="position:absolute;margin-left:35.05pt;margin-top:.5pt;width:65.2pt;height:21.35pt;z-index:251685376" filled="f" stroked="f">
            <v:textbox style="mso-next-textbox:#_x0000_s1164">
              <w:txbxContent>
                <w:p w:rsidR="00A11BFB" w:rsidRPr="00A11BFB" w:rsidRDefault="00A11BFB">
                  <w:pPr>
                    <w:rPr>
                      <w:color w:val="FFFFFF" w:themeColor="background1"/>
                      <w:lang w:val="en-IN"/>
                    </w:rPr>
                  </w:pPr>
                  <w:r w:rsidRPr="00A11BFB">
                    <w:rPr>
                      <w:color w:val="FFFFFF" w:themeColor="background1"/>
                      <w:lang w:val="en-IN"/>
                    </w:rPr>
                    <w:t>PROJECTS</w:t>
                  </w:r>
                </w:p>
              </w:txbxContent>
            </v:textbox>
          </v:shape>
        </w:pict>
      </w:r>
    </w:p>
    <w:p w:rsidR="00E86247" w:rsidRDefault="00E86247">
      <w:pPr>
        <w:spacing w:line="200" w:lineRule="exact"/>
      </w:pPr>
    </w:p>
    <w:p w:rsidR="00E86247" w:rsidRDefault="00E86247">
      <w:pPr>
        <w:spacing w:before="15" w:line="220" w:lineRule="exact"/>
        <w:rPr>
          <w:sz w:val="22"/>
          <w:szCs w:val="22"/>
        </w:rPr>
      </w:pPr>
    </w:p>
    <w:p w:rsidR="00E86247" w:rsidRDefault="00E86247">
      <w:pPr>
        <w:ind w:left="116" w:right="-53"/>
        <w:rPr>
          <w:rFonts w:ascii="Calibri" w:eastAsia="Calibri" w:hAnsi="Calibri" w:cs="Calibri"/>
          <w:sz w:val="22"/>
          <w:szCs w:val="22"/>
        </w:rPr>
      </w:pPr>
      <w:r w:rsidRPr="00E86247">
        <w:pict>
          <v:shape id="_x0000_s1120" type="#_x0000_t202" style="position:absolute;left:0;text-align:left;margin-left:48.7pt;margin-top:-30.7pt;width:38.75pt;height:17.2pt;z-index:-251681280;mso-position-horizontal-relative:page" filled="f" stroked="f">
            <v:textbox style="mso-next-textbox:#_x0000_s1120" inset="0,0,0,0">
              <w:txbxContent>
                <w:p w:rsidR="00E86247" w:rsidRDefault="00AC6ACE">
                  <w:pPr>
                    <w:spacing w:before="2"/>
                    <w:ind w:left="500" w:right="-62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z w:val="28"/>
                      <w:szCs w:val="28"/>
                    </w:rPr>
                    <w:t>SK</w:t>
                  </w:r>
                </w:p>
              </w:txbxContent>
            </v:textbox>
            <w10:wrap anchorx="page"/>
          </v:shape>
        </w:pict>
      </w:r>
    </w:p>
    <w:p w:rsidR="00E86247" w:rsidRDefault="00AC6ACE">
      <w:pPr>
        <w:spacing w:before="23"/>
        <w:ind w:right="-62"/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7F195D" w:rsidRDefault="00AC6ACE" w:rsidP="00585DEF">
      <w:pPr>
        <w:spacing w:line="340" w:lineRule="exact"/>
        <w:rPr>
          <w:sz w:val="18"/>
          <w:szCs w:val="18"/>
        </w:rPr>
      </w:pPr>
      <w:r>
        <w:br w:type="column"/>
      </w:r>
    </w:p>
    <w:p w:rsidR="007F195D" w:rsidRDefault="007F195D">
      <w:pPr>
        <w:rPr>
          <w:rFonts w:ascii="Calibri" w:eastAsia="Calibri" w:hAnsi="Calibri" w:cs="Calibri"/>
          <w:sz w:val="24"/>
          <w:szCs w:val="24"/>
        </w:rPr>
      </w:pPr>
    </w:p>
    <w:p w:rsidR="00585DEF" w:rsidRDefault="005E09C2">
      <w:pPr>
        <w:rPr>
          <w:rFonts w:ascii="Calibri" w:eastAsia="Calibri" w:hAnsi="Calibri" w:cs="Calibri"/>
          <w:sz w:val="24"/>
          <w:szCs w:val="24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❖ </w:t>
      </w:r>
      <w:r w:rsidR="00585DEF">
        <w:rPr>
          <w:rFonts w:ascii="Calibri" w:eastAsia="Calibri" w:hAnsi="Calibri" w:cs="Calibri"/>
          <w:sz w:val="24"/>
          <w:szCs w:val="24"/>
        </w:rPr>
        <w:t>Maximum Projects have covered of</w:t>
      </w:r>
    </w:p>
    <w:p w:rsidR="00585DEF" w:rsidRDefault="005E09C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="00585DEF">
        <w:rPr>
          <w:rFonts w:ascii="Calibri" w:eastAsia="Calibri" w:hAnsi="Calibri" w:cs="Calibri"/>
          <w:sz w:val="24"/>
          <w:szCs w:val="24"/>
        </w:rPr>
        <w:t>Ecommerce Websites &amp; Crud web application</w:t>
      </w:r>
    </w:p>
    <w:p w:rsidR="00585DEF" w:rsidRDefault="005E09C2">
      <w:pPr>
        <w:rPr>
          <w:rFonts w:ascii="Calibri" w:eastAsia="Calibri" w:hAnsi="Calibri" w:cs="Calibri"/>
          <w:sz w:val="24"/>
          <w:szCs w:val="24"/>
        </w:rPr>
        <w:sectPr w:rsidR="00585DEF">
          <w:type w:val="continuous"/>
          <w:pgSz w:w="11920" w:h="16840"/>
          <w:pgMar w:top="920" w:right="780" w:bottom="280" w:left="640" w:header="720" w:footer="720" w:gutter="0"/>
          <w:cols w:num="3" w:space="720" w:equalWidth="0">
            <w:col w:w="472" w:space="638"/>
            <w:col w:w="434" w:space="2639"/>
            <w:col w:w="6317"/>
          </w:cols>
        </w:sect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="00585DEF">
        <w:rPr>
          <w:rFonts w:ascii="Calibri" w:eastAsia="Calibri" w:hAnsi="Calibri" w:cs="Calibri"/>
          <w:sz w:val="24"/>
          <w:szCs w:val="24"/>
        </w:rPr>
        <w:t>Based websites.</w:t>
      </w:r>
    </w:p>
    <w:p w:rsidR="00E86247" w:rsidRDefault="00E86247">
      <w:pPr>
        <w:spacing w:before="1" w:line="140" w:lineRule="exact"/>
        <w:rPr>
          <w:sz w:val="15"/>
          <w:szCs w:val="15"/>
        </w:rPr>
      </w:pPr>
    </w:p>
    <w:p w:rsidR="00E86247" w:rsidRDefault="00AC6ACE" w:rsidP="00073446">
      <w:pPr>
        <w:spacing w:before="3" w:line="100" w:lineRule="exact"/>
        <w:rPr>
          <w:sz w:val="11"/>
          <w:szCs w:val="11"/>
        </w:rPr>
      </w:pPr>
      <w:r>
        <w:br w:type="column"/>
      </w:r>
      <w:r>
        <w:rPr>
          <w:rFonts w:ascii="Arial Unicode MS" w:eastAsia="Arial Unicode MS" w:hAnsi="Arial Unicode MS" w:cs="Arial Unicode MS"/>
          <w:sz w:val="18"/>
          <w:szCs w:val="1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</w:p>
    <w:p w:rsidR="000E38A9" w:rsidRDefault="00585DEF" w:rsidP="000E38A9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 w:eastAsia="en-IN"/>
        </w:rPr>
        <w:pict>
          <v:shape id="_x0000_s1189" type="#_x0000_t202" style="position:absolute;margin-left:-51.75pt;margin-top:9.6pt;width:291.9pt;height:34.65pt;z-index:251699712" stroked="f">
            <v:textbox>
              <w:txbxContent>
                <w:p w:rsidR="00585DEF" w:rsidRPr="005E09C2" w:rsidRDefault="005E09C2">
                  <w:pPr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 xml:space="preserve">❖ </w:t>
                  </w:r>
                  <w:r w:rsidR="00585DEF" w:rsidRPr="005E09C2">
                    <w:rPr>
                      <w:sz w:val="24"/>
                      <w:szCs w:val="24"/>
                      <w:lang w:val="en-IN"/>
                    </w:rPr>
                    <w:t xml:space="preserve">Test different types of mobile applications based </w:t>
                  </w:r>
                  <w:r w:rsidRPr="005E09C2">
                    <w:rPr>
                      <w:sz w:val="24"/>
                      <w:szCs w:val="24"/>
                      <w:lang w:val="en-IN"/>
                    </w:rPr>
                    <w:t xml:space="preserve">on </w:t>
                  </w:r>
                  <w:r>
                    <w:rPr>
                      <w:sz w:val="24"/>
                      <w:szCs w:val="24"/>
                      <w:lang w:val="en-IN"/>
                    </w:rPr>
                    <w:t>Android</w:t>
                  </w:r>
                  <w:r w:rsidR="00585DEF" w:rsidRPr="005E09C2">
                    <w:rPr>
                      <w:sz w:val="24"/>
                      <w:szCs w:val="24"/>
                      <w:lang w:val="en-IN"/>
                    </w:rPr>
                    <w:t xml:space="preserve"> &amp; IOS.</w:t>
                  </w:r>
                </w:p>
              </w:txbxContent>
            </v:textbox>
          </v:shape>
        </w:pict>
      </w:r>
    </w:p>
    <w:p w:rsidR="00073446" w:rsidRDefault="00073446" w:rsidP="000E38A9">
      <w:pPr>
        <w:spacing w:before="12"/>
        <w:rPr>
          <w:rFonts w:ascii="Calibri" w:eastAsia="Calibri" w:hAnsi="Calibri" w:cs="Calibri"/>
          <w:sz w:val="22"/>
          <w:szCs w:val="22"/>
        </w:rPr>
      </w:pPr>
    </w:p>
    <w:p w:rsidR="00073446" w:rsidRDefault="00073446" w:rsidP="000E38A9">
      <w:pPr>
        <w:spacing w:before="12"/>
        <w:rPr>
          <w:rFonts w:ascii="Calibri" w:eastAsia="Calibri" w:hAnsi="Calibri" w:cs="Calibri"/>
          <w:sz w:val="22"/>
          <w:szCs w:val="22"/>
        </w:rPr>
      </w:pPr>
    </w:p>
    <w:p w:rsidR="00073446" w:rsidRDefault="00073446" w:rsidP="000E38A9">
      <w:pPr>
        <w:spacing w:before="12"/>
        <w:rPr>
          <w:rFonts w:ascii="Calibri" w:eastAsia="Calibri" w:hAnsi="Calibri" w:cs="Calibri"/>
          <w:sz w:val="22"/>
          <w:szCs w:val="22"/>
        </w:rPr>
      </w:pPr>
    </w:p>
    <w:p w:rsidR="000E38A9" w:rsidRDefault="005E09C2" w:rsidP="000E38A9">
      <w:pPr>
        <w:spacing w:before="12"/>
        <w:rPr>
          <w:rFonts w:ascii="Calibri" w:eastAsia="Calibri" w:hAnsi="Calibri" w:cs="Calibri"/>
          <w:sz w:val="22"/>
          <w:szCs w:val="22"/>
        </w:rPr>
      </w:pPr>
      <w:r w:rsidRPr="00E86247">
        <w:pict>
          <v:group id="_x0000_s1050" style="position:absolute;margin-left:223.1pt;margin-top:481.5pt;width:375.55pt;height:36.2pt;z-index:-251641344;mso-position-horizontal-relative:page;mso-position-vertical-relative:page" coordorigin="4392,12070" coordsize="7511,724">
            <v:shape id="_x0000_s1052" type="#_x0000_t75" style="position:absolute;left:4392;top:12070;width:7511;height:724">
              <v:imagedata r:id="rId12" o:title=""/>
            </v:shape>
            <v:shape id="_x0000_s1051" type="#_x0000_t75" style="position:absolute;left:4844;top:12237;width:773;height:300">
              <v:imagedata r:id="rId13" o:title=""/>
            </v:shape>
            <w10:wrap anchorx="page" anchory="page"/>
          </v:group>
        </w:pict>
      </w:r>
    </w:p>
    <w:p w:rsidR="000E38A9" w:rsidRDefault="00EA30CF" w:rsidP="000E38A9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IN" w:eastAsia="en-IN"/>
        </w:rPr>
        <w:pict>
          <v:shape id="_x0000_s1194" type="#_x0000_t202" style="position:absolute;margin-left:-26.1pt;margin-top:5.05pt;width:188.35pt;height:20.2pt;z-index:251703808" filled="f" stroked="f">
            <v:textbox style="mso-next-textbox:#_x0000_s1194">
              <w:txbxContent>
                <w:p w:rsidR="00EA30CF" w:rsidRPr="00EF7FB4" w:rsidRDefault="00EA30CF">
                  <w:pPr>
                    <w:rPr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lang w:val="en-IN"/>
                    </w:rPr>
                    <w:t>LANGUAGE</w:t>
                  </w:r>
                </w:p>
              </w:txbxContent>
            </v:textbox>
          </v:shape>
        </w:pict>
      </w:r>
    </w:p>
    <w:p w:rsidR="000E38A9" w:rsidRDefault="000E38A9" w:rsidP="000E38A9">
      <w:pPr>
        <w:spacing w:before="12"/>
        <w:rPr>
          <w:rFonts w:ascii="Calibri" w:eastAsia="Calibri" w:hAnsi="Calibri" w:cs="Calibri"/>
          <w:sz w:val="22"/>
          <w:szCs w:val="22"/>
        </w:rPr>
      </w:pPr>
    </w:p>
    <w:p w:rsidR="00E86247" w:rsidRDefault="00E86247" w:rsidP="000E38A9">
      <w:pPr>
        <w:spacing w:before="12"/>
        <w:rPr>
          <w:rFonts w:ascii="Calibri" w:eastAsia="Calibri" w:hAnsi="Calibri" w:cs="Calibri"/>
          <w:sz w:val="28"/>
          <w:szCs w:val="28"/>
        </w:rPr>
        <w:sectPr w:rsidR="00E86247">
          <w:type w:val="continuous"/>
          <w:pgSz w:w="11920" w:h="16840"/>
          <w:pgMar w:top="920" w:right="780" w:bottom="280" w:left="640" w:header="720" w:footer="720" w:gutter="0"/>
          <w:cols w:num="2" w:space="720" w:equalWidth="0">
            <w:col w:w="1691" w:space="3548"/>
            <w:col w:w="5261"/>
          </w:cols>
        </w:sectPr>
      </w:pPr>
      <w:r w:rsidRPr="00E86247">
        <w:pict>
          <v:shape id="_x0000_s1090" type="#_x0000_t202" style="position:absolute;margin-left:45.85pt;margin-top:.55pt;width:53.85pt;height:16.45pt;z-index:-251680256;mso-position-horizontal-relative:page" filled="f" stroked="f">
            <v:textbox style="mso-next-textbox:#_x0000_s1090" inset="0,0,0,0">
              <w:txbxContent>
                <w:p w:rsidR="00E86247" w:rsidRDefault="00AC6ACE">
                  <w:pPr>
                    <w:spacing w:line="320" w:lineRule="exact"/>
                    <w:ind w:left="411" w:right="-62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z w:val="28"/>
                      <w:szCs w:val="28"/>
                    </w:rPr>
                    <w:t>HOBB</w:t>
                  </w:r>
                </w:p>
              </w:txbxContent>
            </v:textbox>
            <w10:wrap anchorx="page"/>
          </v:shape>
        </w:pict>
      </w:r>
    </w:p>
    <w:p w:rsidR="00E86247" w:rsidRDefault="00E86247">
      <w:pPr>
        <w:spacing w:line="200" w:lineRule="exact"/>
      </w:pPr>
    </w:p>
    <w:p w:rsidR="005E09C2" w:rsidRDefault="00506AF2">
      <w:pPr>
        <w:spacing w:line="200" w:lineRule="exact"/>
      </w:pPr>
      <w:r w:rsidRPr="00E86247">
        <w:pict>
          <v:group id="_x0000_s1061" style="position:absolute;margin-left:352.65pt;margin-top:1.25pt;width:65.35pt;height:73pt;z-index:-251638272;mso-position-horizontal-relative:page" coordorigin="7053,-439" coordsize="1307,1460">
            <v:shape id="_x0000_s1065" style="position:absolute;left:7237;top:366;width:106;height:870" coordorigin="7237,366" coordsize="106,870" path="m7324,403r-7,-37l7319,578r23,34l7335,439r-11,-36xe" fillcolor="#1a92c2" stroked="f">
              <v:path arrowok="t"/>
            </v:shape>
            <v:shape id="_x0000_s1064" style="position:absolute;left:7237;top:366;width:106;height:870" coordorigin="7237,366" coordsize="106,870" path="m7363,507r-15,-33l7335,439r7,173l7368,645r29,31l7428,705r33,26l7496,754r36,21l7571,793r40,15l7652,820r43,9l7739,834r45,2l7828,834r44,-5l7915,820r42,-12l7997,793r38,-18l8072,754r35,-23l8140,705r30,-29l8199,645r26,-33l8249,578r21,-37l8288,502r15,-40l8315,421r8,-43l8329,334r2,-45l8329,245r-6,-44l8315,158r-12,-41l8288,77,8270,38,8249,1r-24,-34l8199,-66r-29,-31l8140,-126r-33,-26l8072,-175r-37,-21l7997,-214r-40,-15l7915,-241r-43,-9l7828,-256r-44,-1l7739,-256r-44,6l7652,-241r-41,12l7571,-214r-39,18l7496,-175r-35,23l7428,-126r-31,29l7368,-66r-26,33l7319,1r-21,37l7280,77r-16,40l7253,158r-9,43l7238,245r-1,44l7238,334r6,44l7253,421r11,41l7280,502r18,39l7319,578r-2,-212l7312,328r-1,-39l7312,251r5,-38l7324,176r11,-36l7348,105r15,-33l7381,40r21,-30l7424,-18r25,-27l7476,-70r28,-22l7534,-112r32,-19l7599,-146r35,-13l7670,-170r37,-7l7745,-182r39,-1l7822,-182r38,5l7897,-170r36,11l7968,-146r33,15l8033,-112r30,20l8092,-70r26,25l8143,-18r23,28l8186,40r18,32l8220,105r13,35l8243,176r8,37l8255,251r2,38l8255,328r-4,38l8243,403r-10,36l8220,474r-16,33l8186,539r-20,30l8143,597r-25,27l8092,649r-29,22l8033,691r-32,19l7968,725r-35,13l7897,749r-37,7l7822,761r-38,1l7745,761r-38,-5l7670,749r-36,-11l7600,725r-34,-15l7534,691r-30,-20l7476,649r-27,-25l7424,597r-22,-28l7381,539r-18,-32xe" fillcolor="#1a92c2" stroked="f">
              <v:path arrowok="t"/>
            </v:shape>
            <v:shape id="_x0000_s1063" style="position:absolute;left:7063;top:-429;width:1287;height:1440" coordorigin="7063,-429" coordsize="1287,1440" path="m7254,780r42,41l7341,859r48,34l7439,923r51,26l7543,970r54,16l7651,999r55,8l7761,1011r56,-1l7872,1005r54,-9l7980,983r53,-17l8084,945r50,-26l8182,890r46,-33l8272,819r41,-41l8351,733,8247,653r-28,33l8189,717r-32,28l8124,771r-35,23l8053,815r-38,17l7976,847r-39,12l7897,869r-41,6l7815,879r-42,1l7732,878r-42,-5l7649,865r-40,-11l7568,839r-39,-17l7490,802r-41,-26l7411,748r-35,-31l7344,683r-30,-35l7288,610r-23,-39l7245,530r-17,-42l7215,445r-10,-44l7198,356r-3,-45l7195,266r3,-46l7206,175r11,-46l7231,85r19,-44l7272,-2r26,-41l7326,-81r31,-35l7391,-149r35,-29l7464,-204r39,-23l7544,-247r42,-17l7629,-278r44,-10l7718,-294r45,-4l7808,-298r46,4l7899,-287r46,11l7989,-261r44,19l8076,-220r65,-114l8094,-359r-49,-21l7996,-397r-50,-14l7896,-420r-51,-7l7795,-429r-51,1l7694,-424r-50,8l7595,-404r-48,15l7499,-371r-45,22l7409,-324r-43,28l7325,-265r-39,35l7250,-192r-35,40l7181,-103r-30,49l7125,-2r-21,53l7088,104r-13,55l7067,214r-4,55l7064,325r5,55l7078,434r13,54l7108,541r21,51l7154,642r30,48l7217,736r37,44xe" fillcolor="#013351" stroked="f">
              <v:path arrowok="t"/>
            </v:shape>
            <v:shape id="_x0000_s1062" type="#_x0000_t75" style="position:absolute;left:7507;top:1;width:818;height:506">
              <v:imagedata r:id="rId14" o:title=""/>
            </v:shape>
            <w10:wrap anchorx="page"/>
          </v:group>
        </w:pict>
      </w:r>
      <w:r w:rsidRPr="00E86247">
        <w:pict>
          <v:group id="_x0000_s1066" style="position:absolute;margin-left:224.65pt;margin-top:-.25pt;width:66.5pt;height:72.95pt;z-index:-251640320;mso-position-horizontal-relative:page" coordorigin="4733,-439" coordsize="1330,1459">
            <v:shape id="_x0000_s1070" style="position:absolute;left:4917;top:366;width:106;height:870" coordorigin="4917,366" coordsize="106,870" path="m5004,403r-7,-37l4999,578r23,34l5015,439r-11,-36xe" fillcolor="#1a92c2" stroked="f">
              <v:path arrowok="t"/>
            </v:shape>
            <v:shape id="_x0000_s1069" style="position:absolute;left:4917;top:366;width:106;height:870" coordorigin="4917,366" coordsize="106,870" path="m5043,507r-15,-33l5015,439r7,173l5048,645r29,31l5108,705r33,26l5176,754r36,21l5251,793r40,15l5332,820r43,9l5419,834r45,2l5508,834r44,-5l5595,820r42,-12l5677,793r38,-18l5752,754r35,-23l5820,705r30,-29l5879,645r26,-33l5929,578r21,-37l5968,502r15,-40l5995,421r8,-43l6009,334r2,-45l6009,245r-6,-44l5995,158r-12,-41l5968,77,5950,38,5929,1r-24,-34l5879,-66r-29,-31l5820,-126r-33,-26l5752,-175r-37,-21l5677,-214r-40,-15l5595,-241r-43,-9l5508,-256r-44,-1l5419,-256r-44,6l5332,-241r-41,12l5251,-214r-39,18l5176,-175r-35,23l5108,-126r-31,29l5048,-66r-26,33l4999,1r-21,37l4960,77r-16,40l4933,158r-9,43l4918,245r-1,44l4918,334r6,44l4933,421r11,41l4960,502r18,39l4999,578r-2,-212l4992,328r-1,-39l4992,251r5,-38l5004,176r11,-36l5028,105r15,-33l5061,40r21,-30l5104,-18r25,-27l5156,-70r28,-22l5214,-112r32,-19l5279,-146r35,-13l5350,-170r37,-7l5425,-182r39,-1l5502,-182r38,5l5577,-170r36,11l5648,-146r33,15l5713,-112r30,20l5772,-70r26,25l5823,-18r23,28l5866,40r18,32l5900,105r13,35l5923,176r8,37l5935,251r2,38l5935,328r-4,38l5923,403r-10,36l5900,474r-16,33l5866,539r-20,30l5823,597r-25,27l5772,649r-29,22l5713,691r-32,19l5648,725r-35,13l5577,749r-37,7l5502,761r-38,1l5425,761r-38,-5l5350,749r-36,-11l5280,725r-34,-15l5214,691r-30,-20l5156,649r-27,-25l5104,597r-22,-28l5061,539r-18,-32xe" fillcolor="#1a92c2" stroked="f">
              <v:path arrowok="t"/>
            </v:shape>
            <v:shape id="_x0000_s1068" style="position:absolute;left:4743;top:-429;width:1310;height:1439" coordorigin="4743,-429" coordsize="1310,1439" path="m4878,323r-1,-45l4880,233r6,-45l4895,144r13,-43l4925,59r19,-41l4967,-22r26,-37l5022,-95r32,-34l5089,-161r39,-29l5168,-216r42,-22l5253,-257r44,-15l5341,-283r45,-8l5431,-295r45,-1l5521,-293r45,6l5610,-277r43,13l5695,-248r41,20l5775,-206r38,26l5849,-151r34,32l5915,-83r29,38l6053,-121r-33,-44l5980,-210r-44,-42l5857,-312r-50,-30l5756,-367r-53,-21l5649,-405r-54,-12l5540,-425r-55,-4l5429,-428r-55,4l5320,-415r-54,13l5213,-385r-51,22l5112,-338r-48,29l5018,-275r-44,37l4933,-197r-38,45l4861,-103r-30,49l4805,-2r-21,53l4768,104r-13,55l4747,214r-4,55l4744,325r5,55l4758,434r13,54l4788,541r21,51l4834,642r30,48l4897,736r37,44l4976,821r45,38l5069,893r50,30l5170,949r53,21l5277,986r54,13l5386,1007r55,4l5497,1010r55,-5l5606,996r54,-13l5713,966r51,-21l5814,919r48,-29l5908,857r44,-38l5993,778r38,-45l5926,651r-10,12l5903,678r-28,30l5846,735r-31,25l5758,798r-42,22l5673,838r-44,15l5585,865r-45,7l5495,876r-45,1l5405,874r-45,-6l5316,859r-43,-13l5231,830r-41,-20l5151,787r-38,-26l5077,732r-34,-32l5011,665r-29,-39l4956,586r-22,-42l4916,501r-15,-44l4889,413r-7,-45l4878,323xe" fillcolor="#013351" stroked="f">
              <v:path arrowok="t"/>
            </v:shape>
            <v:shape id="_x0000_s1067" type="#_x0000_t75" style="position:absolute;left:5189;top:1;width:818;height:506">
              <v:imagedata r:id="rId14" o:title=""/>
            </v:shape>
            <w10:wrap anchorx="page"/>
          </v:group>
        </w:pict>
      </w:r>
    </w:p>
    <w:p w:rsidR="005E09C2" w:rsidRDefault="005E09C2">
      <w:pPr>
        <w:spacing w:line="200" w:lineRule="exact"/>
      </w:pPr>
    </w:p>
    <w:p w:rsidR="00E86247" w:rsidRDefault="00506AF2" w:rsidP="00506AF2">
      <w:pPr>
        <w:tabs>
          <w:tab w:val="left" w:pos="4350"/>
        </w:tabs>
        <w:spacing w:before="7" w:line="220" w:lineRule="exact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pict>
          <v:shape id="_x0000_s1193" type="#_x0000_t202" style="position:absolute;margin-left:340.15pt;margin-top:6.25pt;width:56.3pt;height:30.5pt;z-index:251702784" filled="f" stroked="f">
            <v:textbox>
              <w:txbxContent>
                <w:p w:rsidR="00506AF2" w:rsidRPr="00506AF2" w:rsidRDefault="00506AF2">
                  <w:pPr>
                    <w:rPr>
                      <w:sz w:val="16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13351"/>
                      <w:szCs w:val="24"/>
                      <w:lang w:val="en-IN"/>
                    </w:rPr>
                    <w:t>Hindi</w:t>
                  </w:r>
                </w:p>
              </w:txbxContent>
            </v:textbox>
          </v:shape>
        </w:pict>
      </w:r>
      <w:r>
        <w:rPr>
          <w:noProof/>
          <w:sz w:val="22"/>
          <w:szCs w:val="22"/>
          <w:lang w:val="en-IN" w:eastAsia="en-IN"/>
        </w:rPr>
        <w:pict>
          <v:shape id="_x0000_s1192" type="#_x0000_t202" style="position:absolute;margin-left:210.2pt;margin-top:3.25pt;width:56.3pt;height:30.5pt;z-index:251701760" filled="f" stroked="f">
            <v:textbox>
              <w:txbxContent>
                <w:p w:rsidR="00506AF2" w:rsidRPr="00506AF2" w:rsidRDefault="00506AF2">
                  <w:pPr>
                    <w:rPr>
                      <w:sz w:val="16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13351"/>
                      <w:szCs w:val="24"/>
                      <w:lang w:val="en-IN"/>
                    </w:rPr>
                    <w:t>English</w:t>
                  </w:r>
                </w:p>
              </w:txbxContent>
            </v:textbox>
          </v:shape>
        </w:pict>
      </w:r>
      <w:r w:rsidR="0074738B">
        <w:rPr>
          <w:noProof/>
          <w:sz w:val="22"/>
          <w:szCs w:val="22"/>
          <w:lang w:val="en-IN" w:eastAsia="en-IN"/>
        </w:rPr>
        <w:pict>
          <v:roundrect id="_x0000_s1182" style="position:absolute;margin-left:6.5pt;margin-top:8.9pt;width:125.5pt;height:29pt;z-index:251695616" arcsize="10923f" fillcolor="#17365d [2415]" strokecolor="#4f81bd [3204]" strokeweight="10pt">
            <v:stroke linestyle="thinThin"/>
            <v:shadow color="#868686"/>
          </v:roundrect>
        </w:pict>
      </w:r>
      <w:r>
        <w:rPr>
          <w:sz w:val="22"/>
          <w:szCs w:val="22"/>
        </w:rPr>
        <w:tab/>
      </w:r>
    </w:p>
    <w:p w:rsidR="00073446" w:rsidRDefault="009E5DCC">
      <w:pPr>
        <w:spacing w:before="7" w:line="220" w:lineRule="exact"/>
        <w:rPr>
          <w:sz w:val="22"/>
          <w:szCs w:val="22"/>
        </w:rPr>
      </w:pPr>
      <w:r>
        <w:rPr>
          <w:noProof/>
          <w:lang w:val="en-IN" w:eastAsia="en-IN"/>
        </w:rPr>
        <w:pict>
          <v:shape id="_x0000_s1191" type="#_x0000_t202" style="position:absolute;margin-left:22.5pt;margin-top:2.2pt;width:116pt;height:20.2pt;z-index:251700736" filled="f" stroked="f">
            <v:textbox style="mso-next-textbox:#_x0000_s1191">
              <w:txbxContent>
                <w:p w:rsidR="009E5DCC" w:rsidRPr="00EF7FB4" w:rsidRDefault="009E5DCC">
                  <w:pPr>
                    <w:rPr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lang w:val="en-IN"/>
                    </w:rPr>
                    <w:t>Hobbies</w:t>
                  </w:r>
                </w:p>
              </w:txbxContent>
            </v:textbox>
          </v:shape>
        </w:pict>
      </w:r>
    </w:p>
    <w:p w:rsidR="00073446" w:rsidRDefault="00073446" w:rsidP="00C2188C">
      <w:pPr>
        <w:pStyle w:val="Heading7"/>
        <w:sectPr w:rsidR="00073446">
          <w:type w:val="continuous"/>
          <w:pgSz w:w="11920" w:h="16840"/>
          <w:pgMar w:top="920" w:right="780" w:bottom="280" w:left="640" w:header="720" w:footer="720" w:gutter="0"/>
          <w:cols w:space="720"/>
        </w:sectPr>
      </w:pPr>
    </w:p>
    <w:p w:rsidR="00E86247" w:rsidRDefault="00073446">
      <w:pPr>
        <w:spacing w:before="14"/>
        <w:ind w:left="500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           </w:t>
      </w:r>
    </w:p>
    <w:p w:rsidR="00E86247" w:rsidRDefault="00E86247">
      <w:pPr>
        <w:spacing w:before="10" w:line="100" w:lineRule="exact"/>
        <w:rPr>
          <w:sz w:val="10"/>
          <w:szCs w:val="10"/>
        </w:rPr>
      </w:pPr>
    </w:p>
    <w:p w:rsidR="00E86247" w:rsidRDefault="00E86247">
      <w:pPr>
        <w:spacing w:line="200" w:lineRule="exact"/>
      </w:pPr>
    </w:p>
    <w:p w:rsidR="00E86247" w:rsidRDefault="00073446">
      <w:pPr>
        <w:ind w:left="476" w:right="-40"/>
        <w:rPr>
          <w:rFonts w:ascii="Calibri" w:eastAsia="Calibri" w:hAnsi="Calibri" w:cs="Calibri"/>
          <w:sz w:val="22"/>
          <w:szCs w:val="22"/>
        </w:rPr>
      </w:pPr>
      <w:r w:rsidRPr="00E86247">
        <w:pict>
          <v:shape id="_x0000_s1071" type="#_x0000_t75" style="position:absolute;left:0;text-align:left;margin-left:31.3pt;margin-top:.15pt;width:56.15pt;height:14.4pt;z-index:-251650560;mso-position-horizontal-relative:page">
            <v:imagedata r:id="rId15" o:title=""/>
            <w10:wrap anchorx="page"/>
          </v:shape>
        </w:pict>
      </w:r>
      <w:r w:rsidR="00E86247" w:rsidRPr="00E86247">
        <w:pict>
          <v:group id="_x0000_s1076" style="position:absolute;left:0;text-align:left;margin-left:33.85pt;margin-top:.5pt;width:18.6pt;height:16.8pt;z-index:-251652608;mso-position-horizontal-relative:page" coordorigin="677,10" coordsize="372,336">
            <v:shape id="_x0000_s1078" type="#_x0000_t75" style="position:absolute;left:677;top:10;width:372;height:336">
              <v:imagedata r:id="rId16" o:title=""/>
            </v:shape>
            <v:shape id="_x0000_s1077" type="#_x0000_t75" style="position:absolute;left:703;top:14;width:638;height:319">
              <v:imagedata r:id="rId17" o:title=""/>
            </v:shape>
            <w10:wrap anchorx="page"/>
          </v:group>
        </w:pict>
      </w:r>
      <w:r w:rsidR="00E86247" w:rsidRPr="00E86247">
        <w:pict>
          <v:group id="_x0000_s1072" style="position:absolute;left:0;text-align:left;margin-left:55.8pt;margin-top:-.45pt;width:76.45pt;height:16.8pt;z-index:-251651584;mso-position-horizontal-relative:page" coordorigin="1116,-9" coordsize="1529,336">
            <v:shape id="_x0000_s1075" type="#_x0000_t75" style="position:absolute;left:1116;width:1123;height:288">
              <v:imagedata r:id="rId15" o:title=""/>
            </v:shape>
            <v:shape id="_x0000_s1074" type="#_x0000_t75" style="position:absolute;left:2273;top:-9;width:372;height:336">
              <v:imagedata r:id="rId16" o:title=""/>
            </v:shape>
            <v:shape id="_x0000_s1073" type="#_x0000_t75" style="position:absolute;left:2300;top:-5;width:638;height:319">
              <v:imagedata r:id="rId18" o:title=""/>
            </v:shape>
            <w10:wrap anchorx="page"/>
          </v:group>
        </w:pict>
      </w:r>
      <w:r w:rsidR="00AC6ACE">
        <w:rPr>
          <w:rFonts w:ascii="Calibri" w:eastAsia="Calibri" w:hAnsi="Calibri" w:cs="Calibri"/>
          <w:sz w:val="22"/>
          <w:szCs w:val="22"/>
        </w:rPr>
        <w:t>Sports                     Internet</w:t>
      </w:r>
    </w:p>
    <w:p w:rsidR="00E86247" w:rsidRDefault="00AC6ACE">
      <w:pPr>
        <w:spacing w:line="200" w:lineRule="exact"/>
      </w:pPr>
      <w:r>
        <w:br w:type="column"/>
      </w:r>
    </w:p>
    <w:p w:rsidR="00E86247" w:rsidRDefault="00E86247">
      <w:pPr>
        <w:spacing w:line="260" w:lineRule="exact"/>
        <w:rPr>
          <w:sz w:val="26"/>
          <w:szCs w:val="26"/>
        </w:rPr>
      </w:pPr>
    </w:p>
    <w:p w:rsidR="00E86247" w:rsidRDefault="00AC6ACE">
      <w:pPr>
        <w:spacing w:line="200" w:lineRule="exact"/>
      </w:pPr>
      <w:r>
        <w:br w:type="column"/>
      </w:r>
    </w:p>
    <w:p w:rsidR="00E86247" w:rsidRDefault="00E86247">
      <w:pPr>
        <w:spacing w:line="260" w:lineRule="exact"/>
        <w:rPr>
          <w:sz w:val="26"/>
          <w:szCs w:val="26"/>
        </w:rPr>
      </w:pPr>
    </w:p>
    <w:p w:rsidR="00E86247" w:rsidRDefault="00E86247" w:rsidP="00506AF2">
      <w:pPr>
        <w:spacing w:line="500" w:lineRule="exact"/>
        <w:ind w:right="-86"/>
        <w:rPr>
          <w:rFonts w:ascii="Calibri" w:eastAsia="Calibri" w:hAnsi="Calibri" w:cs="Calibri"/>
          <w:sz w:val="28"/>
          <w:szCs w:val="28"/>
        </w:rPr>
        <w:sectPr w:rsidR="00E86247">
          <w:type w:val="continuous"/>
          <w:pgSz w:w="11920" w:h="16840"/>
          <w:pgMar w:top="920" w:right="780" w:bottom="280" w:left="640" w:header="720" w:footer="720" w:gutter="0"/>
          <w:cols w:num="4" w:space="720" w:equalWidth="0">
            <w:col w:w="2849" w:space="1701"/>
            <w:col w:w="684" w:space="1635"/>
            <w:col w:w="684" w:space="1638"/>
            <w:col w:w="1309"/>
          </w:cols>
        </w:sectPr>
      </w:pPr>
    </w:p>
    <w:p w:rsidR="00E86247" w:rsidRDefault="00E86247">
      <w:pPr>
        <w:spacing w:before="3" w:line="180" w:lineRule="exact"/>
        <w:rPr>
          <w:sz w:val="19"/>
          <w:szCs w:val="19"/>
        </w:rPr>
        <w:sectPr w:rsidR="00E86247">
          <w:type w:val="continuous"/>
          <w:pgSz w:w="11920" w:h="16840"/>
          <w:pgMar w:top="920" w:right="780" w:bottom="280" w:left="640" w:header="720" w:footer="720" w:gutter="0"/>
          <w:cols w:space="720"/>
        </w:sectPr>
      </w:pPr>
    </w:p>
    <w:p w:rsidR="00E86247" w:rsidRDefault="00E86247">
      <w:pPr>
        <w:spacing w:before="14"/>
        <w:ind w:left="500" w:right="-53"/>
        <w:rPr>
          <w:rFonts w:ascii="Calibri" w:eastAsia="Calibri" w:hAnsi="Calibri" w:cs="Calibri"/>
          <w:sz w:val="22"/>
          <w:szCs w:val="22"/>
        </w:rPr>
      </w:pPr>
      <w:r w:rsidRPr="00E86247">
        <w:lastRenderedPageBreak/>
        <w:pict>
          <v:group id="_x0000_s1053" style="position:absolute;left:0;text-align:left;margin-left:0;margin-top:770.75pt;width:595.15pt;height:71pt;z-index:-251634176;mso-position-horizontal-relative:page;mso-position-vertical-relative:page" coordorigin=",15415" coordsize="11903,1420">
            <v:shape id="_x0000_s1055" type="#_x0000_t75" style="position:absolute;left:770;top:15624;width:11132;height:1211">
              <v:imagedata r:id="rId19" o:title=""/>
            </v:shape>
            <v:shape id="_x0000_s1054" type="#_x0000_t75" style="position:absolute;top:15415;width:11903;height:1420">
              <v:imagedata r:id="rId20" o:title=""/>
            </v:shape>
            <w10:wrap anchorx="page" anchory="page"/>
          </v:group>
        </w:pict>
      </w:r>
      <w:r w:rsidRPr="00E86247">
        <w:pict>
          <v:group id="_x0000_s1034" style="position:absolute;left:0;text-align:left;margin-left:35.05pt;margin-top:1.2pt;width:18.6pt;height:16.8pt;z-index:-251649536;mso-position-horizontal-relative:page" coordorigin="701,24" coordsize="372,336">
            <v:shape id="_x0000_s1036" type="#_x0000_t75" style="position:absolute;left:701;top:24;width:372;height:336">
              <v:imagedata r:id="rId16" o:title=""/>
            </v:shape>
            <v:shape id="_x0000_s1035" type="#_x0000_t75" style="position:absolute;left:749;top:28;width:547;height:320">
              <v:imagedata r:id="rId21" o:title=""/>
            </v:shape>
            <w10:wrap anchorx="page"/>
          </v:group>
        </w:pict>
      </w:r>
      <w:r w:rsidRPr="00E86247">
        <w:pict>
          <v:group id="_x0000_s1030" style="position:absolute;left:0;text-align:left;margin-left:57pt;margin-top:.25pt;width:76.45pt;height:16.9pt;z-index:-251648512;mso-position-horizontal-relative:page" coordorigin="1140,5" coordsize="1529,338">
            <v:shape id="_x0000_s1033" type="#_x0000_t75" style="position:absolute;left:1140;top:14;width:1123;height:288">
              <v:imagedata r:id="rId15" o:title=""/>
            </v:shape>
            <v:shape id="_x0000_s1032" type="#_x0000_t75" style="position:absolute;left:2297;top:5;width:372;height:338">
              <v:imagedata r:id="rId16" o:title=""/>
            </v:shape>
            <v:shape id="_x0000_s1031" type="#_x0000_t75" style="position:absolute;left:2312;top:9;width:686;height:320">
              <v:imagedata r:id="rId22" o:title=""/>
            </v:shape>
            <w10:wrap anchorx="page"/>
          </v:group>
        </w:pict>
      </w:r>
      <w:r w:rsidRPr="00E86247">
        <w:pict>
          <v:shape id="_x0000_s1029" type="#_x0000_t75" style="position:absolute;left:0;text-align:left;margin-left:138.35pt;margin-top:.85pt;width:56.3pt;height:14.5pt;z-index:-251647488;mso-position-horizontal-relative:page">
            <v:imagedata r:id="rId15" o:title=""/>
            <w10:wrap anchorx="page"/>
          </v:shape>
        </w:pict>
      </w:r>
      <w:r w:rsidR="00AC6ACE">
        <w:rPr>
          <w:rFonts w:ascii="Calibri" w:eastAsia="Calibri" w:hAnsi="Calibri" w:cs="Calibri"/>
          <w:sz w:val="22"/>
          <w:szCs w:val="22"/>
        </w:rPr>
        <w:t>Music                      Movies</w:t>
      </w:r>
    </w:p>
    <w:p w:rsidR="00E86247" w:rsidRDefault="00AC6ACE">
      <w:pPr>
        <w:spacing w:line="200" w:lineRule="exact"/>
      </w:pPr>
      <w:r>
        <w:br w:type="column"/>
      </w:r>
    </w:p>
    <w:p w:rsidR="00E86247" w:rsidRDefault="00E86247">
      <w:pPr>
        <w:spacing w:line="220" w:lineRule="exact"/>
        <w:rPr>
          <w:sz w:val="22"/>
          <w:szCs w:val="22"/>
        </w:rPr>
      </w:pPr>
    </w:p>
    <w:sectPr w:rsidR="00E86247" w:rsidSect="00E86247">
      <w:type w:val="continuous"/>
      <w:pgSz w:w="11920" w:h="16840"/>
      <w:pgMar w:top="920" w:right="780" w:bottom="280" w:left="640" w:header="720" w:footer="720" w:gutter="0"/>
      <w:cols w:num="4" w:space="720" w:equalWidth="0">
        <w:col w:w="2780" w:space="1657"/>
        <w:col w:w="688" w:space="1633"/>
        <w:col w:w="669" w:space="1653"/>
        <w:col w:w="14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301F"/>
    <w:multiLevelType w:val="multilevel"/>
    <w:tmpl w:val="B37E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E86247"/>
    <w:rsid w:val="000419D2"/>
    <w:rsid w:val="00073446"/>
    <w:rsid w:val="000E38A9"/>
    <w:rsid w:val="000F5A5F"/>
    <w:rsid w:val="001C43B9"/>
    <w:rsid w:val="001C4A56"/>
    <w:rsid w:val="001F6EEE"/>
    <w:rsid w:val="002541F2"/>
    <w:rsid w:val="002D7C0B"/>
    <w:rsid w:val="003047E6"/>
    <w:rsid w:val="00371C9D"/>
    <w:rsid w:val="003F6F0C"/>
    <w:rsid w:val="004A184B"/>
    <w:rsid w:val="004E155C"/>
    <w:rsid w:val="00506AF2"/>
    <w:rsid w:val="00585DEF"/>
    <w:rsid w:val="005E09C2"/>
    <w:rsid w:val="00682F77"/>
    <w:rsid w:val="006F7892"/>
    <w:rsid w:val="0074738B"/>
    <w:rsid w:val="0076002D"/>
    <w:rsid w:val="0077155F"/>
    <w:rsid w:val="0077606D"/>
    <w:rsid w:val="007977F8"/>
    <w:rsid w:val="007F195D"/>
    <w:rsid w:val="008023DA"/>
    <w:rsid w:val="00820B66"/>
    <w:rsid w:val="00922F31"/>
    <w:rsid w:val="00942F57"/>
    <w:rsid w:val="00953D41"/>
    <w:rsid w:val="009E5DCC"/>
    <w:rsid w:val="00A11BFB"/>
    <w:rsid w:val="00A3265B"/>
    <w:rsid w:val="00AC6ACE"/>
    <w:rsid w:val="00AE1E39"/>
    <w:rsid w:val="00C2188C"/>
    <w:rsid w:val="00C920DB"/>
    <w:rsid w:val="00D113C0"/>
    <w:rsid w:val="00D74A83"/>
    <w:rsid w:val="00E86247"/>
    <w:rsid w:val="00EA30CF"/>
    <w:rsid w:val="00EF7FB4"/>
    <w:rsid w:val="00F371CA"/>
    <w:rsid w:val="00FB5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19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2021-05-04T14:08:00Z</dcterms:created>
  <dcterms:modified xsi:type="dcterms:W3CDTF">2021-05-04T14:10:00Z</dcterms:modified>
</cp:coreProperties>
</file>